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val="vi-VN" w:eastAsia="vi-VN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30738DC4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0604A2"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 w:rsidR="00010D52">
        <w:rPr>
          <w:rFonts w:cs="Arial"/>
          <w:b/>
          <w:color w:val="951B13"/>
          <w:sz w:val="58"/>
          <w:szCs w:val="48"/>
        </w:rPr>
        <w:t xml:space="preserve"> </w:t>
      </w:r>
    </w:p>
    <w:p w14:paraId="56AB61EB" w14:textId="469D507C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0604A2"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07D84872" w14:textId="2EC29205" w:rsidR="00F34A9B" w:rsidRDefault="00F34A9B" w:rsidP="00E83396">
      <w:r>
        <w:rPr>
          <w:i/>
        </w:rPr>
        <w:t>[</w:t>
      </w:r>
      <w:r w:rsidR="003C0262">
        <w:rPr>
          <w:i/>
        </w:rPr>
        <w:t>Link GitHub nguồn:………………</w:t>
      </w:r>
      <w:r w:rsidRPr="00D8793C">
        <w:rPr>
          <w:i/>
        </w:rPr>
        <w:t>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TOC3"/>
      </w:pPr>
      <w:r>
        <w:tab/>
      </w:r>
    </w:p>
    <w:p w14:paraId="5BC15E7D" w14:textId="7737880F" w:rsidR="0074533F" w:rsidRDefault="00030EB1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="0074533F" w:rsidRPr="00C52C23">
          <w:rPr>
            <w:rStyle w:val="Hyperlink"/>
            <w:noProof/>
          </w:rPr>
          <w:t>1.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Giới thiệu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452B927" w14:textId="34C45E79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74533F" w:rsidRPr="00C52C23">
          <w:rPr>
            <w:rStyle w:val="Hyperlink"/>
            <w:rFonts w:cs="Tahoma"/>
            <w:noProof/>
          </w:rPr>
          <w:t>1.1.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Mô tả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_Toc57272139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1495DB8C" w14:textId="59774FCD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74533F" w:rsidRPr="00C52C23">
          <w:rPr>
            <w:rStyle w:val="Hyperlink"/>
            <w:rFonts w:cs="Tahoma"/>
            <w:noProof/>
          </w:rPr>
          <w:t>1.2.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Công cụ quản lý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4143D2F" w14:textId="57E9C380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74533F" w:rsidRPr="00C52C23">
          <w:rPr>
            <w:rStyle w:val="Hyperlink"/>
            <w:noProof/>
          </w:rPr>
          <w:t>2.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Các nhân sự tham gia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277C1E2D" w14:textId="7540F3BD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74533F" w:rsidRPr="00C52C23">
          <w:rPr>
            <w:rStyle w:val="Hyperlink"/>
            <w:rFonts w:cs="Tahoma"/>
            <w:noProof/>
          </w:rPr>
          <w:t>2.1.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liên hệ phía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F9E5F9D" w14:textId="3EA2DF55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74533F" w:rsidRPr="00C52C23">
          <w:rPr>
            <w:rStyle w:val="Hyperlink"/>
            <w:rFonts w:cs="Tahoma"/>
            <w:noProof/>
          </w:rPr>
          <w:t>2.2.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Thông tin thành viên nhóm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59C6FDDF" w14:textId="1457E2A1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74533F" w:rsidRPr="00C52C23">
          <w:rPr>
            <w:rStyle w:val="Hyperlink"/>
            <w:rFonts w:cs="Tahoma"/>
            <w:noProof/>
          </w:rPr>
          <w:t>2.3.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Phân chia vai trò của thành viên dự án và khách hàng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2064D2C" w14:textId="4D72E9A4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74533F" w:rsidRPr="00C52C23">
          <w:rPr>
            <w:rStyle w:val="Hyperlink"/>
            <w:noProof/>
          </w:rPr>
          <w:t>3.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Khảo sát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06CB5FD0" w14:textId="5DAE96E5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74533F" w:rsidRPr="00C52C23">
          <w:rPr>
            <w:rStyle w:val="Hyperlink"/>
            <w:rFonts w:cs="Tahoma"/>
            <w:noProof/>
          </w:rPr>
          <w:t>3.1.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6</w:t>
        </w:r>
        <w:r w:rsidR="0074533F">
          <w:rPr>
            <w:noProof/>
            <w:webHidden/>
          </w:rPr>
          <w:fldChar w:fldCharType="end"/>
        </w:r>
      </w:hyperlink>
    </w:p>
    <w:p w14:paraId="43276556" w14:textId="1E1B2582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74533F" w:rsidRPr="00C52C23">
          <w:rPr>
            <w:rStyle w:val="Hyperlink"/>
            <w:rFonts w:cs="Tahoma"/>
            <w:noProof/>
          </w:rPr>
          <w:t>3.2.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Thống kê về hợp tác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967659D" w14:textId="252F8E91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74533F" w:rsidRPr="00C52C23">
          <w:rPr>
            <w:rStyle w:val="Hyperlink"/>
            <w:rFonts w:cs="Tahoma"/>
            <w:noProof/>
          </w:rPr>
          <w:t>3.3.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Kết quả chạy thử nghiệm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6EB21BE9" w14:textId="219A2435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74533F" w:rsidRPr="00C52C23">
          <w:rPr>
            <w:rStyle w:val="Hyperlink"/>
            <w:rFonts w:cs="Tahoma"/>
            <w:noProof/>
          </w:rPr>
          <w:t>3.4.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Phạm vi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_Toc57272149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1E5BEB8" w14:textId="56BEF838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74533F" w:rsidRPr="00C52C23">
          <w:rPr>
            <w:rStyle w:val="Hyperlink"/>
            <w:noProof/>
          </w:rPr>
          <w:t>4.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Giao tiếp/Trao đổi thông tin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_Toc57272150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25D2631A" w14:textId="165C6C2E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74533F" w:rsidRPr="00C52C23">
          <w:rPr>
            <w:rStyle w:val="Hyperlink"/>
            <w:noProof/>
          </w:rPr>
          <w:t>5.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chung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_Toc57272151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13309026" w14:textId="6FD27DD7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74533F" w:rsidRPr="00C52C23">
          <w:rPr>
            <w:rStyle w:val="Hyperlink"/>
            <w:rFonts w:cs="Tahoma"/>
            <w:noProof/>
          </w:rPr>
          <w:t>5.1.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thời gian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_Toc57272152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4916C205" w14:textId="504DF206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74533F" w:rsidRPr="00C52C23">
          <w:rPr>
            <w:rStyle w:val="Hyperlink"/>
            <w:rFonts w:cs="Tahoma"/>
            <w:noProof/>
          </w:rPr>
          <w:t>5.2.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rủi ro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_Toc57272153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091E06D9" w14:textId="2CE0E3F2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74533F" w:rsidRPr="00C52C23">
          <w:rPr>
            <w:rStyle w:val="Hyperlink"/>
            <w:noProof/>
          </w:rPr>
          <w:t>6.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giá thành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_Toc57272154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7</w:t>
        </w:r>
        <w:r w:rsidR="0074533F">
          <w:rPr>
            <w:noProof/>
            <w:webHidden/>
          </w:rPr>
          <w:fldChar w:fldCharType="end"/>
        </w:r>
      </w:hyperlink>
    </w:p>
    <w:p w14:paraId="5FF95BD1" w14:textId="772FF49B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74533F" w:rsidRPr="00C52C23">
          <w:rPr>
            <w:rStyle w:val="Hyperlink"/>
            <w:noProof/>
          </w:rPr>
          <w:t>7.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Ước lượng chất lượng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_Toc57272155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7C444879" w14:textId="011FCC00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74533F" w:rsidRPr="00C52C23">
          <w:rPr>
            <w:rStyle w:val="Hyperlink"/>
            <w:noProof/>
          </w:rPr>
          <w:t>8.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Đóng dự án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_Toc57272156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629D4B35" w14:textId="6D8BC64C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74533F" w:rsidRPr="00C52C23">
          <w:rPr>
            <w:rStyle w:val="Hyperlink"/>
            <w:rFonts w:cs="Tahoma"/>
            <w:noProof/>
          </w:rPr>
          <w:t>8.1.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mã nguồn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_Toc57272157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75B16D5" w14:textId="36B97382" w:rsidR="0074533F" w:rsidRDefault="00414EAC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74533F" w:rsidRPr="00C52C23">
          <w:rPr>
            <w:rStyle w:val="Hyperlink"/>
            <w:rFonts w:cs="Tahoma"/>
            <w:noProof/>
          </w:rPr>
          <w:t>8.2.</w:t>
        </w:r>
        <w:r w:rsidR="0074533F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</w:rPr>
          <w:t>Quản lý công việc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_Toc57272158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0C87B669" w14:textId="310C917B" w:rsidR="0074533F" w:rsidRDefault="00414EAC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74533F" w:rsidRPr="00C52C23">
          <w:rPr>
            <w:rStyle w:val="Hyperlink"/>
            <w:noProof/>
            <w:lang w:eastAsia="en-US"/>
          </w:rPr>
          <w:t>9.</w:t>
        </w:r>
        <w:r w:rsidR="0074533F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74533F" w:rsidRPr="00C52C23">
          <w:rPr>
            <w:rStyle w:val="Hyperlink"/>
            <w:noProof/>
            <w:lang w:eastAsia="en-US"/>
          </w:rPr>
          <w:t>Danh mục tài liệu liên quan</w:t>
        </w:r>
        <w:r w:rsidR="0074533F">
          <w:rPr>
            <w:noProof/>
            <w:webHidden/>
          </w:rPr>
          <w:tab/>
        </w:r>
        <w:r w:rsidR="0074533F">
          <w:rPr>
            <w:noProof/>
            <w:webHidden/>
          </w:rPr>
          <w:fldChar w:fldCharType="begin"/>
        </w:r>
        <w:r w:rsidR="0074533F">
          <w:rPr>
            <w:noProof/>
            <w:webHidden/>
          </w:rPr>
          <w:instrText xml:space="preserve"> PAGEREF _Toc57272159 \h </w:instrText>
        </w:r>
        <w:r w:rsidR="0074533F">
          <w:rPr>
            <w:noProof/>
            <w:webHidden/>
          </w:rPr>
        </w:r>
        <w:r w:rsidR="0074533F">
          <w:rPr>
            <w:noProof/>
            <w:webHidden/>
          </w:rPr>
          <w:fldChar w:fldCharType="separate"/>
        </w:r>
        <w:r w:rsidR="0074533F">
          <w:rPr>
            <w:noProof/>
            <w:webHidden/>
          </w:rPr>
          <w:t>8</w:t>
        </w:r>
        <w:r w:rsidR="0074533F">
          <w:rPr>
            <w:noProof/>
            <w:webHidden/>
          </w:rPr>
          <w:fldChar w:fldCharType="end"/>
        </w:r>
      </w:hyperlink>
    </w:p>
    <w:p w14:paraId="4BA721B3" w14:textId="4D6D8321" w:rsidR="00727431" w:rsidRDefault="00030EB1" w:rsidP="005F37E7">
      <w:pPr>
        <w:pStyle w:val="TO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3DB6DAB4" w:rsidR="00122C66" w:rsidRDefault="00224F53" w:rsidP="00A44839">
      <w:pPr>
        <w:jc w:val="center"/>
      </w:pPr>
      <w:r w:rsidRPr="00853766">
        <w:t xml:space="preserve">(Nội dung này </w:t>
      </w:r>
      <w:r w:rsidR="00853766" w:rsidRPr="00853766">
        <w:t>để tha</w:t>
      </w:r>
      <w:r w:rsidR="00853766">
        <w:t>m khảo cách làm bài tập lớn</w:t>
      </w:r>
      <w:r w:rsidR="003613A4">
        <w:t xml:space="preserve">. Trong </w:t>
      </w:r>
      <w:r w:rsidR="00122C66">
        <w:t>Quản lý dự án</w:t>
      </w:r>
      <w:r w:rsidR="003613A4">
        <w:t xml:space="preserve">, các qui tắc tương tự cũng sẽ được viết ra </w:t>
      </w:r>
      <w:r w:rsidR="008D4E35">
        <w:t>và phải</w:t>
      </w:r>
      <w:r w:rsidR="003613A4">
        <w:t xml:space="preserve"> bảo</w:t>
      </w:r>
      <w:r w:rsidR="00252DC9">
        <w:t xml:space="preserve"> </w:t>
      </w:r>
      <w:r w:rsidR="003613A4">
        <w:t xml:space="preserve"> đảm cả nhóm phải tuân th</w:t>
      </w:r>
      <w:r w:rsidR="00770814">
        <w:t>ủ</w:t>
      </w:r>
      <w:r w:rsidR="008D4E35">
        <w:t>.</w:t>
      </w:r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Strong"/>
        </w:rPr>
      </w:pPr>
      <w:r w:rsidRPr="00A44839">
        <w:rPr>
          <w:rStyle w:val="Strong"/>
        </w:rPr>
        <w:t>V</w:t>
      </w:r>
      <w:r w:rsidR="00AC5ED2">
        <w:rPr>
          <w:rStyle w:val="Strong"/>
        </w:rPr>
        <w:t>Ề TỔ CHỨ</w:t>
      </w:r>
      <w:r w:rsidR="004A60F2">
        <w:rPr>
          <w:rStyle w:val="Strong"/>
        </w:rPr>
        <w:t>C</w:t>
      </w:r>
    </w:p>
    <w:p w14:paraId="7470A983" w14:textId="267EC4F5" w:rsidR="00A44839" w:rsidRDefault="00A44839" w:rsidP="008A60DC">
      <w:pPr>
        <w:pStyle w:val="ListParagraph"/>
        <w:numPr>
          <w:ilvl w:val="0"/>
          <w:numId w:val="34"/>
        </w:numPr>
      </w:pPr>
      <w:r>
        <w:t xml:space="preserve">Nhóm 4 </w:t>
      </w:r>
      <w:r w:rsidR="008A60DC">
        <w:t>sinh viên</w:t>
      </w:r>
    </w:p>
    <w:p w14:paraId="6856A6CB" w14:textId="60D56E20" w:rsidR="009F0F85" w:rsidRPr="004A60F2" w:rsidRDefault="009F0F85" w:rsidP="008A60DC">
      <w:pPr>
        <w:pStyle w:val="ListParagraph"/>
        <w:numPr>
          <w:ilvl w:val="0"/>
          <w:numId w:val="34"/>
        </w:numPr>
      </w:pPr>
      <w:r w:rsidRPr="004A60F2">
        <w:t>Ngày 2020</w:t>
      </w:r>
      <w:r w:rsidR="005D09D2" w:rsidRPr="004A60F2">
        <w:t>/</w:t>
      </w:r>
      <w:r w:rsidR="005C3A75">
        <w:t>12</w:t>
      </w:r>
      <w:r w:rsidR="005D09D2" w:rsidRPr="004A60F2">
        <w:t>/</w:t>
      </w:r>
      <w:r w:rsidR="0074533F">
        <w:t>10</w:t>
      </w:r>
      <w:r w:rsidR="005D09D2" w:rsidRPr="004A60F2">
        <w:t xml:space="preserve"> được coi là ngày </w:t>
      </w:r>
      <w:r w:rsidR="004A60F2" w:rsidRPr="004A60F2">
        <w:t>G, ng</w:t>
      </w:r>
      <w:r w:rsidR="004A60F2">
        <w:t xml:space="preserve">ày nộp bài, ngày kiểm tra để áp dụng cho mọi </w:t>
      </w:r>
      <w:r w:rsidR="001E2510">
        <w:t>thông tin bên dưới</w:t>
      </w:r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Strong"/>
        </w:rPr>
        <w:t>VỀ QUẢN LÝ MÃ NGUỒN</w:t>
      </w:r>
    </w:p>
    <w:p w14:paraId="5326159C" w14:textId="2B9577B3" w:rsidR="00253719" w:rsidRDefault="00253719" w:rsidP="00C64416">
      <w:r>
        <w:t>Quản lý mã nguồn, tài liệu đều dựa trên Git.</w:t>
      </w:r>
    </w:p>
    <w:p w14:paraId="4990C3B2" w14:textId="234AD1FC" w:rsidR="00253719" w:rsidRDefault="00253719" w:rsidP="00C64416">
      <w:pPr>
        <w:pStyle w:val="ListParagraph"/>
        <w:numPr>
          <w:ilvl w:val="0"/>
          <w:numId w:val="35"/>
        </w:numPr>
      </w:pPr>
      <w:r w:rsidRPr="00253719">
        <w:t>Mỗi SV đều phải có t</w:t>
      </w:r>
      <w:r>
        <w:t>ài khoản GitHub cá nhân.</w:t>
      </w:r>
    </w:p>
    <w:p w14:paraId="4CF788C9" w14:textId="794A849A" w:rsidR="00253719" w:rsidRDefault="009C41F9" w:rsidP="00C64416">
      <w:pPr>
        <w:pStyle w:val="ListParagraph"/>
        <w:numPr>
          <w:ilvl w:val="0"/>
          <w:numId w:val="35"/>
        </w:numPr>
      </w:pPr>
      <w:r>
        <w:t>Một sinh viên đại điện fork từ Repository sẵn có</w:t>
      </w:r>
      <w:r w:rsidR="0099580C">
        <w:t>, và bổ sung collaborator</w:t>
      </w:r>
      <w:r w:rsidR="00253719">
        <w:t xml:space="preserve"> </w:t>
      </w:r>
      <w:r w:rsidR="0099580C">
        <w:t>ch</w:t>
      </w:r>
      <w:r w:rsidR="00253719">
        <w:t>o cả nhóm</w:t>
      </w:r>
      <w:r w:rsidR="0099580C">
        <w:t xml:space="preserve">. </w:t>
      </w:r>
      <w:r w:rsidR="006D6E0A">
        <w:t xml:space="preserve">Add thêm tài khoản giáo viên </w:t>
      </w:r>
      <w:r w:rsidR="006D6E0A" w:rsidRPr="006D6E0A">
        <w:rPr>
          <w:i/>
          <w:iCs/>
        </w:rPr>
        <w:t>neittien0110</w:t>
      </w:r>
      <w:r w:rsidR="006D6E0A">
        <w:t>.</w:t>
      </w:r>
    </w:p>
    <w:p w14:paraId="34E32D39" w14:textId="65C7CE95" w:rsidR="00A84D40" w:rsidRDefault="00EC3409" w:rsidP="00C64416">
      <w:pPr>
        <w:pStyle w:val="ListParagraph"/>
        <w:numPr>
          <w:ilvl w:val="0"/>
          <w:numId w:val="35"/>
        </w:numPr>
      </w:pPr>
      <w:r>
        <w:t xml:space="preserve">Bổ sung thêm vào </w:t>
      </w:r>
      <w:r w:rsidR="00B65C9D" w:rsidRPr="0096683F">
        <w:t>Repo</w:t>
      </w:r>
      <w:r w:rsidR="00A7166E" w:rsidRPr="0096683F">
        <w:t>sitory</w:t>
      </w:r>
      <w:r>
        <w:t xml:space="preserve"> các mục sau:</w:t>
      </w:r>
    </w:p>
    <w:p w14:paraId="6785BB57" w14:textId="1E852301" w:rsidR="0096683F" w:rsidRDefault="00EC3409" w:rsidP="00C64416">
      <w:pPr>
        <w:pStyle w:val="ListParagraph"/>
        <w:numPr>
          <w:ilvl w:val="2"/>
          <w:numId w:val="35"/>
        </w:numPr>
        <w:ind w:left="1620"/>
      </w:pPr>
      <w:r w:rsidRPr="00EC3409">
        <w:t xml:space="preserve">Thư mục </w:t>
      </w:r>
      <w:r w:rsidR="009E1B22"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chứa tài liệu dự </w:t>
      </w:r>
      <w:r w:rsidR="00A84D40">
        <w:t>án</w:t>
      </w:r>
      <w:r w:rsidR="00E24534">
        <w:t xml:space="preserve"> tự viết</w:t>
      </w:r>
      <w:r w:rsidR="000342ED">
        <w:t>.</w:t>
      </w:r>
      <w:r w:rsidR="00FD4755">
        <w:t xml:space="preserve"> Đây là thư mục nội bộ của dự án</w:t>
      </w:r>
      <w:r w:rsidR="00F41A82">
        <w:t>.</w:t>
      </w:r>
      <w:r w:rsidR="000342ED">
        <w:t xml:space="preserve"> </w:t>
      </w:r>
      <w:r w:rsidR="00FD4755" w:rsidRPr="00FD4755">
        <w:rPr>
          <w:color w:val="FF0000"/>
        </w:rPr>
        <w:t>Trong học phần này, SV phải để chính</w:t>
      </w:r>
      <w:r w:rsidR="009E1B22" w:rsidRPr="00FD4755">
        <w:rPr>
          <w:color w:val="FF0000"/>
        </w:rPr>
        <w:t xml:space="preserve"> bản</w:t>
      </w:r>
      <w:r w:rsidR="00E24534" w:rsidRPr="00FD4755">
        <w:rPr>
          <w:color w:val="FF0000"/>
        </w:rPr>
        <w:t xml:space="preserve"> báo cáo này</w:t>
      </w:r>
      <w:r w:rsidR="00FD4755" w:rsidRPr="00FD4755">
        <w:rPr>
          <w:color w:val="FF0000"/>
        </w:rPr>
        <w:t xml:space="preserve"> vào đây, và cùng nhau kết hợp soạn thảo chung với file này</w:t>
      </w:r>
      <w:r w:rsidR="00E24534">
        <w:t xml:space="preserve">. </w:t>
      </w:r>
    </w:p>
    <w:p w14:paraId="47BF37E1" w14:textId="293F90EA" w:rsidR="002963B3" w:rsidRPr="00252DC9" w:rsidRDefault="00551589" w:rsidP="00C64416">
      <w:pPr>
        <w:pStyle w:val="ListParagraph"/>
        <w:numPr>
          <w:ilvl w:val="0"/>
          <w:numId w:val="35"/>
        </w:numPr>
        <w:rPr>
          <w:color w:val="FF0000"/>
        </w:rPr>
      </w:pPr>
      <w:r w:rsidRPr="00EC3409">
        <w:t>Mỗi thành viên trong nhóm tự soạn thảo và phải upload</w:t>
      </w:r>
      <w:r w:rsidR="004F37AE" w:rsidRPr="00EC3409">
        <w:t xml:space="preserve"> các chỉnh sửa lên GitHub. </w:t>
      </w:r>
      <w:r w:rsidR="004F37AE" w:rsidRPr="00252DC9">
        <w:rPr>
          <w:color w:val="FF0000"/>
        </w:rPr>
        <w:t xml:space="preserve">Trong học phần này, </w:t>
      </w:r>
      <w:r w:rsidR="00A4571D" w:rsidRPr="00252DC9">
        <w:rPr>
          <w:color w:val="FF0000"/>
        </w:rPr>
        <w:t xml:space="preserve">mỗi </w:t>
      </w:r>
      <w:r w:rsidR="004F37AE" w:rsidRPr="00252DC9">
        <w:rPr>
          <w:color w:val="FF0000"/>
        </w:rPr>
        <w:t xml:space="preserve">SV cần đạt được </w:t>
      </w:r>
      <w:r w:rsidR="00A4571D" w:rsidRPr="00252DC9">
        <w:rPr>
          <w:color w:val="FF0000"/>
        </w:rPr>
        <w:t>&gt;=</w:t>
      </w:r>
      <w:r w:rsidR="004F37AE" w:rsidRPr="00252DC9">
        <w:rPr>
          <w:color w:val="FF0000"/>
        </w:rPr>
        <w:t>10 commit</w:t>
      </w:r>
      <w:r w:rsidR="00A4571D" w:rsidRPr="00252DC9">
        <w:rPr>
          <w:color w:val="FF0000"/>
        </w:rPr>
        <w:t xml:space="preserve"> </w:t>
      </w:r>
      <w:r w:rsidR="00E70D25" w:rsidRPr="00252DC9">
        <w:rPr>
          <w:color w:val="FF0000"/>
        </w:rPr>
        <w:t>cho file báo cáo này</w:t>
      </w:r>
      <w:r w:rsidR="006312F5">
        <w:rPr>
          <w:color w:val="FF0000"/>
        </w:rPr>
        <w:t xml:space="preserve"> hoặc với các đoạn mã nguồn mở</w:t>
      </w:r>
      <w:r w:rsidR="00E70D25" w:rsidRPr="00252DC9">
        <w:rPr>
          <w:color w:val="FF0000"/>
        </w:rPr>
        <w:t>.</w:t>
      </w:r>
    </w:p>
    <w:p w14:paraId="6D6F205A" w14:textId="77777777" w:rsidR="00C71AF5" w:rsidRPr="00252DC9" w:rsidRDefault="00C71AF5" w:rsidP="00C71AF5">
      <w:pPr>
        <w:rPr>
          <w:rStyle w:val="Strong"/>
        </w:rPr>
      </w:pPr>
      <w:bookmarkStart w:id="0" w:name="_GoBack"/>
      <w:bookmarkEnd w:id="0"/>
    </w:p>
    <w:p w14:paraId="431F6B75" w14:textId="77777777" w:rsidR="003473EC" w:rsidRPr="00252DC9" w:rsidRDefault="003473EC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4E1F0728" w14:textId="648AFD2C" w:rsidR="00C71AF5" w:rsidRPr="00141A0D" w:rsidRDefault="00AC5ED2" w:rsidP="00C71AF5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A171621" w14:textId="7AC82C9B" w:rsidR="00C71AF5" w:rsidRDefault="00577108" w:rsidP="00C71AF5">
      <w:r w:rsidRPr="00141A0D">
        <w:rPr>
          <w:lang w:val="fr-FR"/>
        </w:rPr>
        <w:t>Sử dụng công cụ MS Planner với tài khoản email trường của SV</w:t>
      </w:r>
      <w:r w:rsidR="002B5322" w:rsidRPr="00141A0D">
        <w:rPr>
          <w:lang w:val="fr-FR"/>
        </w:rPr>
        <w:t xml:space="preserve">. </w:t>
      </w:r>
      <w:r w:rsidR="00507006" w:rsidRPr="00141A0D">
        <w:rPr>
          <w:lang w:val="fr-FR"/>
        </w:rPr>
        <w:t xml:space="preserve">  </w:t>
      </w:r>
      <w:hyperlink r:id="rId8" w:history="1">
        <w:r w:rsidR="00507006">
          <w:rPr>
            <w:rStyle w:val="Hyperlink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ListParagraph"/>
        <w:numPr>
          <w:ilvl w:val="0"/>
          <w:numId w:val="36"/>
        </w:numPr>
      </w:pPr>
      <w:r w:rsidRPr="00577108">
        <w:t xml:space="preserve"> </w:t>
      </w:r>
      <w:r w:rsidRPr="002B5322">
        <w:t xml:space="preserve">Mỗi SV đều phải có tài khoản </w:t>
      </w:r>
      <w:r w:rsidR="002B5322" w:rsidRPr="00577108">
        <w:t xml:space="preserve">MS Planner </w:t>
      </w:r>
      <w:r w:rsidRPr="002B5322">
        <w:t>cá nhân.</w:t>
      </w:r>
    </w:p>
    <w:p w14:paraId="07E327DB" w14:textId="1AEEDDCF" w:rsidR="005558A8" w:rsidRDefault="005558A8" w:rsidP="005558A8">
      <w:pPr>
        <w:pStyle w:val="ListParagraph"/>
        <w:numPr>
          <w:ilvl w:val="0"/>
          <w:numId w:val="36"/>
        </w:numPr>
      </w:pPr>
      <w:r>
        <w:t xml:space="preserve">Tạo một Project chung cho cả nhóm </w:t>
      </w:r>
    </w:p>
    <w:p w14:paraId="58BFFF20" w14:textId="5EFABA9B" w:rsidR="00455F19" w:rsidRDefault="00455F19" w:rsidP="005558A8">
      <w:pPr>
        <w:pStyle w:val="ListParagraph"/>
        <w:numPr>
          <w:ilvl w:val="0"/>
          <w:numId w:val="36"/>
        </w:numPr>
      </w:pPr>
      <w:r>
        <w:t xml:space="preserve">Add tài khoản giáo viên </w:t>
      </w:r>
      <w:hyperlink r:id="rId9" w:history="1">
        <w:r w:rsidRPr="001D086A">
          <w:rPr>
            <w:rStyle w:val="Hyperlink"/>
          </w:rPr>
          <w:t>tien.nguyenduc@hust.edu.vn</w:t>
        </w:r>
      </w:hyperlink>
      <w:r>
        <w:t xml:space="preserve"> như là m</w:t>
      </w:r>
      <w:r w:rsidR="00A31DC4">
        <w:t>ột thành viên của dự án</w:t>
      </w:r>
    </w:p>
    <w:p w14:paraId="25C46F3B" w14:textId="57749F49" w:rsidR="00C93D1F" w:rsidRPr="00F72B6D" w:rsidRDefault="00C93D1F" w:rsidP="005558A8">
      <w:pPr>
        <w:pStyle w:val="ListParagraph"/>
        <w:numPr>
          <w:ilvl w:val="0"/>
          <w:numId w:val="36"/>
        </w:numPr>
      </w:pPr>
      <w:r w:rsidRPr="00F72B6D">
        <w:t>Cấu trúc Project với 3 cột cơ bản</w:t>
      </w:r>
      <w:r w:rsidR="00F72B6D" w:rsidRPr="00F72B6D">
        <w:t xml:space="preserve"> (T</w:t>
      </w:r>
      <w:r w:rsidR="00F72B6D">
        <w:t>ùy ý thêm các cột khác)</w:t>
      </w:r>
    </w:p>
    <w:p w14:paraId="00E38671" w14:textId="75C9B3AC" w:rsidR="00AC7F66" w:rsidRDefault="00C93D1F" w:rsidP="00F31DE3">
      <w:pPr>
        <w:pStyle w:val="ListParagraph"/>
        <w:ind w:left="720"/>
        <w:jc w:val="center"/>
      </w:pPr>
      <w:r>
        <w:rPr>
          <w:noProof/>
          <w:lang w:val="vi-VN" w:eastAsia="vi-VN" w:bidi="ar-SA"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ListParagraph"/>
        <w:numPr>
          <w:ilvl w:val="0"/>
          <w:numId w:val="36"/>
        </w:numPr>
      </w:pPr>
      <w:r>
        <w:t>Ở mỗi cột,</w:t>
      </w:r>
      <w:r w:rsidR="004427C7" w:rsidRPr="004427C7">
        <w:t xml:space="preserve">  yêu cầu t</w:t>
      </w:r>
      <w:r w:rsidR="004427C7">
        <w:t>ạo ra</w:t>
      </w:r>
      <w:r w:rsidR="00100106">
        <w:t xml:space="preserve"> 12</w:t>
      </w:r>
      <w:r w:rsidR="00345A50">
        <w:t xml:space="preserve"> công việc</w:t>
      </w:r>
      <w:r w:rsidR="00100106">
        <w:t xml:space="preserve"> (</w:t>
      </w:r>
      <w:r w:rsidR="00345A50">
        <w:t>task</w:t>
      </w:r>
      <w:r w:rsidR="00100106">
        <w:t>)</w:t>
      </w:r>
      <w:r>
        <w:t xml:space="preserve"> và gán</w:t>
      </w:r>
      <w:r w:rsidR="00100106">
        <w:t xml:space="preserve"> (assign)</w:t>
      </w:r>
      <w:r>
        <w:t xml:space="preserve"> đều cho mỗi</w:t>
      </w:r>
      <w:r w:rsidR="0079293C">
        <w:t xml:space="preserve"> thành viên</w:t>
      </w:r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ListParagraph"/>
        <w:numPr>
          <w:ilvl w:val="0"/>
          <w:numId w:val="36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</w:t>
      </w:r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ListParagraph"/>
        <w:ind w:left="720"/>
        <w:jc w:val="center"/>
      </w:pPr>
    </w:p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r w:rsidRPr="009A4C41">
              <w:t>Ngày lập</w:t>
            </w:r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TOC3"/>
        <w:sectPr w:rsidR="00F34A9B" w:rsidSect="00DB0353">
          <w:headerReference w:type="default" r:id="rId11"/>
          <w:footerReference w:type="default" r:id="rId12"/>
          <w:footerReference w:type="first" r:id="rId13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Heading1"/>
      </w:pPr>
      <w:bookmarkStart w:id="1" w:name="_Toc57272138"/>
      <w:r>
        <w:lastRenderedPageBreak/>
        <w:t>Giới thiệu dự án</w:t>
      </w:r>
      <w:bookmarkEnd w:id="1"/>
    </w:p>
    <w:p w14:paraId="1D0DE2F3" w14:textId="0770349E" w:rsidR="00587AEE" w:rsidRDefault="009E2E20" w:rsidP="009E2E20">
      <w:pPr>
        <w:pStyle w:val="Heading2"/>
      </w:pPr>
      <w:bookmarkStart w:id="2" w:name="_Toc57272139"/>
      <w:r>
        <w:t xml:space="preserve">Mô tả </w:t>
      </w:r>
      <w:r w:rsidR="00BA730B">
        <w:t>dự án</w:t>
      </w:r>
      <w:bookmarkEnd w:id="2"/>
    </w:p>
    <w:p w14:paraId="769F34E9" w14:textId="4A3A24F7" w:rsidR="00BA730B" w:rsidRPr="000E098D" w:rsidRDefault="000E098D" w:rsidP="00BA730B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92D8DFA" w14:textId="13904858" w:rsidR="00BA730B" w:rsidRDefault="00BA730B" w:rsidP="00BA730B">
      <w:pPr>
        <w:pStyle w:val="Heading2"/>
      </w:pPr>
      <w:bookmarkStart w:id="3" w:name="_Toc57272140"/>
      <w:r>
        <w:t>Công cụ quản lý</w:t>
      </w:r>
      <w:bookmarkEnd w:id="3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r w:rsidR="00C2490A" w:rsidRPr="0008695B">
        <w:rPr>
          <w:b/>
          <w:bCs/>
        </w:rPr>
        <w:t>Quản lý và phân chia công việc:</w:t>
      </w:r>
      <w:r w:rsidR="006519D7">
        <w:t xml:space="preserve"> MS Planner </w:t>
      </w:r>
      <w:r w:rsidR="006519D7" w:rsidRPr="0008695B">
        <w:rPr>
          <w:color w:val="FF0000"/>
        </w:rPr>
        <w:t xml:space="preserve">(bắt buộc): </w:t>
      </w:r>
      <w:r w:rsidR="006519D7">
        <w:t>…</w:t>
      </w:r>
      <w:r>
        <w:t>………………………………………..</w:t>
      </w:r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r w:rsidR="00D210E2" w:rsidRPr="0008695B">
        <w:rPr>
          <w:b/>
          <w:bCs/>
        </w:rPr>
        <w:t>Quản lý mã nguồn</w:t>
      </w:r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(bắt buộc)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Heading1"/>
      </w:pPr>
      <w:bookmarkStart w:id="4" w:name="_Toc57272141"/>
      <w:r>
        <w:t>Các nhân sự tham gia dự án</w:t>
      </w:r>
      <w:bookmarkEnd w:id="4"/>
    </w:p>
    <w:p w14:paraId="416F62C7" w14:textId="068E44CF" w:rsidR="00587AEE" w:rsidRDefault="00587AEE" w:rsidP="00587AEE">
      <w:pPr>
        <w:pStyle w:val="Heading2"/>
      </w:pPr>
      <w:bookmarkStart w:id="5" w:name="_Toc57272142"/>
      <w:r>
        <w:t>Thông tin liên hệ phía khách hàng</w:t>
      </w:r>
      <w:bookmarkEnd w:id="5"/>
    </w:p>
    <w:p w14:paraId="1AF25E24" w14:textId="498A8FE3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r w:rsidR="006150E4"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0EE106C2" w14:textId="29B24F99" w:rsidR="00587AEE" w:rsidRDefault="00587AEE" w:rsidP="00587AEE">
      <w:pPr>
        <w:pStyle w:val="Heading2"/>
      </w:pPr>
      <w:bookmarkStart w:id="6" w:name="_Toc57272143"/>
      <w:r>
        <w:t xml:space="preserve">Thông tin </w:t>
      </w:r>
      <w:r w:rsidR="003E1613">
        <w:t>thành viên nhóm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1E7F1130" w14:textId="3C0E60F1" w:rsidR="00587AEE" w:rsidRDefault="00587AEE" w:rsidP="00587AEE">
      <w:pPr>
        <w:pStyle w:val="Heading2"/>
      </w:pPr>
      <w:bookmarkStart w:id="7" w:name="_Toc57272144"/>
      <w:r>
        <w:t>Phân chia vai trò của thành viên dự án và khách hàng</w:t>
      </w:r>
      <w:bookmarkEnd w:id="7"/>
    </w:p>
    <w:p w14:paraId="0EA9C1BD" w14:textId="103F0162" w:rsidR="00A17A47" w:rsidRPr="001C04DA" w:rsidRDefault="00A17A47" w:rsidP="00A17A47">
      <w:pPr>
        <w:rPr>
          <w:i/>
          <w:iCs/>
        </w:rPr>
      </w:pPr>
      <w:r w:rsidRPr="001C04DA">
        <w:rPr>
          <w:i/>
          <w:iCs/>
        </w:rPr>
        <w:t xml:space="preserve">Giám đốc: Hưng, tài chính, nhân sự, </w:t>
      </w:r>
      <w:r w:rsidR="00960F1C" w:rsidRPr="001C04DA">
        <w:rPr>
          <w:i/>
          <w:iCs/>
        </w:rPr>
        <w:t>yêu càu cơ bản: đẹp, tròn, vàng</w:t>
      </w:r>
    </w:p>
    <w:p w14:paraId="5C24C552" w14:textId="0D23A6A3" w:rsidR="00960F1C" w:rsidRPr="001C04DA" w:rsidRDefault="00960F1C" w:rsidP="00A17A47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 w:rsidR="001C04DA">
        <w:rPr>
          <w:i/>
          <w:iCs/>
        </w:rPr>
        <w:t>ộ</w:t>
      </w:r>
    </w:p>
    <w:p w14:paraId="72AD7366" w14:textId="4E1B7214" w:rsidR="00165B2F" w:rsidRPr="001C04DA" w:rsidRDefault="00165B2F" w:rsidP="00A17A47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Heading1"/>
      </w:pPr>
      <w:bookmarkStart w:id="8" w:name="_Toc57272145"/>
      <w:r>
        <w:t>Khảo sát dự án</w:t>
      </w:r>
      <w:bookmarkEnd w:id="8"/>
    </w:p>
    <w:p w14:paraId="4EFA2D31" w14:textId="67E2BDDC" w:rsidR="00344D7B" w:rsidRDefault="00223405" w:rsidP="00A9178E">
      <w:pPr>
        <w:pStyle w:val="Heading2"/>
      </w:pPr>
      <w:bookmarkStart w:id="9" w:name="_Toc57272146"/>
      <w:r>
        <w:t>Thống kê</w:t>
      </w:r>
      <w:r w:rsidR="000F42AD">
        <w:t xml:space="preserve"> về mã nguồn</w:t>
      </w:r>
      <w:bookmarkEnd w:id="9"/>
    </w:p>
    <w:p w14:paraId="43B0502F" w14:textId="29DD44C8" w:rsidR="00C509E2" w:rsidRDefault="00C509E2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</w:t>
      </w:r>
      <w:r w:rsidR="000D792D">
        <w:rPr>
          <w:i/>
          <w:iCs/>
        </w:rPr>
        <w:t>, Doxygen</w:t>
      </w:r>
      <w:r>
        <w:rPr>
          <w:i/>
          <w:iCs/>
        </w:rPr>
        <w:t>…)</w:t>
      </w:r>
    </w:p>
    <w:p w14:paraId="4A9D32AC" w14:textId="5E357402" w:rsidR="00223405" w:rsidRPr="00C179B2" w:rsidRDefault="00223405" w:rsidP="00223405">
      <w:pPr>
        <w:pStyle w:val="ListParagraph"/>
        <w:numPr>
          <w:ilvl w:val="0"/>
          <w:numId w:val="40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34A839D2" w14:textId="21F531D4" w:rsidR="00223405" w:rsidRDefault="00223405" w:rsidP="00C01F07">
      <w:pPr>
        <w:pStyle w:val="ListParagraph"/>
        <w:numPr>
          <w:ilvl w:val="1"/>
          <w:numId w:val="40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56855A65" w14:textId="0DC9DD75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1441976A" w14:textId="6E8D4BE8" w:rsidR="00C01F07" w:rsidRDefault="00C01F07" w:rsidP="00C01F07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 xml:space="preserve">Độ phức tạp </w:t>
      </w:r>
      <w:r w:rsidR="00290676">
        <w:rPr>
          <w:i/>
          <w:iCs/>
        </w:rPr>
        <w:t>của file</w:t>
      </w:r>
    </w:p>
    <w:p w14:paraId="4FAD0714" w14:textId="4AEBF2C6" w:rsidR="00C01F07" w:rsidRDefault="00C01F07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hàm</w:t>
      </w:r>
    </w:p>
    <w:p w14:paraId="40DF9E69" w14:textId="36137ECE" w:rsidR="004A6FCF" w:rsidRPr="00290676" w:rsidRDefault="00C01F07" w:rsidP="004A6FCF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class</w:t>
      </w:r>
      <w:r w:rsidR="00290676">
        <w:rPr>
          <w:i/>
          <w:iCs/>
        </w:rPr>
        <w:t>, sơ đồ phân cấp class</w:t>
      </w:r>
    </w:p>
    <w:p w14:paraId="4D38759C" w14:textId="3CF55F2D" w:rsidR="000F42AD" w:rsidRPr="000F42AD" w:rsidRDefault="000F42AD" w:rsidP="000F42AD">
      <w:pPr>
        <w:pStyle w:val="Heading2"/>
      </w:pPr>
      <w:bookmarkStart w:id="10" w:name="_Toc57272147"/>
      <w:r>
        <w:lastRenderedPageBreak/>
        <w:t>Thống kê về hợp tác</w:t>
      </w:r>
      <w:bookmarkEnd w:id="10"/>
    </w:p>
    <w:p w14:paraId="2DFF37F7" w14:textId="26F2D740" w:rsidR="00C179B2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2824D9" w14:textId="0A4AE866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lượt commit</w:t>
      </w:r>
    </w:p>
    <w:p w14:paraId="76C23A30" w14:textId="2C51144B" w:rsidR="000F42AD" w:rsidRDefault="000F42AD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Số branch</w:t>
      </w:r>
    </w:p>
    <w:p w14:paraId="3D845E02" w14:textId="1EC75019" w:rsidR="000F42AD" w:rsidRDefault="00887EF8" w:rsidP="00223405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Thông tin về</w:t>
      </w:r>
      <w:r w:rsidR="00230289">
        <w:rPr>
          <w:i/>
          <w:iCs/>
        </w:rPr>
        <w:t xml:space="preserve"> 5 người tham gia dự án nguồn mở với số commit nhiều</w:t>
      </w:r>
      <w:r>
        <w:rPr>
          <w:i/>
          <w:iCs/>
        </w:rPr>
        <w:t xml:space="preserve"> nhất</w:t>
      </w:r>
    </w:p>
    <w:p w14:paraId="5F589DA5" w14:textId="5D7C78D6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Tên đầy đủ</w:t>
      </w:r>
    </w:p>
    <w:p w14:paraId="0B348A07" w14:textId="14E7D957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Link tài khoản Github</w:t>
      </w:r>
    </w:p>
    <w:p w14:paraId="1D89ADE2" w14:textId="128820BE" w:rsidR="00887EF8" w:rsidRDefault="00887EF8" w:rsidP="00887EF8">
      <w:pPr>
        <w:pStyle w:val="ListParagraph"/>
        <w:numPr>
          <w:ilvl w:val="1"/>
          <w:numId w:val="40"/>
        </w:numPr>
        <w:rPr>
          <w:i/>
          <w:iCs/>
        </w:rPr>
      </w:pPr>
      <w:r>
        <w:rPr>
          <w:i/>
          <w:iCs/>
        </w:rPr>
        <w:t>Số repository có</w:t>
      </w:r>
    </w:p>
    <w:p w14:paraId="7188314F" w14:textId="5A37A564" w:rsidR="00947316" w:rsidRDefault="0089595C" w:rsidP="00A9178E">
      <w:pPr>
        <w:pStyle w:val="Heading2"/>
      </w:pPr>
      <w:bookmarkStart w:id="11" w:name="_Toc57272148"/>
      <w:r>
        <w:t>Kết quả chạy thử nghiệm</w:t>
      </w:r>
      <w:bookmarkEnd w:id="11"/>
    </w:p>
    <w:p w14:paraId="4A1F7132" w14:textId="0CDF05C9" w:rsidR="0089595C" w:rsidRPr="0089595C" w:rsidRDefault="0089595C" w:rsidP="0089595C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1118375C" w14:textId="6CC72E07" w:rsidR="00F3362F" w:rsidRDefault="00AD13E4" w:rsidP="00A9178E">
      <w:pPr>
        <w:pStyle w:val="Heading2"/>
      </w:pPr>
      <w:bookmarkStart w:id="12" w:name="_Toc57272149"/>
      <w:r>
        <w:t>Phạm vi</w:t>
      </w:r>
      <w:r w:rsidR="00DD00D8">
        <w:t xml:space="preserve"> dự án</w:t>
      </w:r>
      <w:bookmarkEnd w:id="12"/>
    </w:p>
    <w:p w14:paraId="303DB423" w14:textId="7BAE1263" w:rsidR="00A01B4E" w:rsidRPr="00A01B4E" w:rsidRDefault="00A01B4E" w:rsidP="00A01B4E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51906836" w14:textId="543D8E3B" w:rsidR="00802E21" w:rsidRDefault="00802E21" w:rsidP="00F16A81">
      <w:pPr>
        <w:pStyle w:val="Heading1"/>
      </w:pPr>
      <w:bookmarkStart w:id="13" w:name="_Toc57272150"/>
      <w:r>
        <w:t>Giao tiếp/Trao đổi thông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5042BED5" w14:textId="75EDE298" w:rsidR="00802E21" w:rsidRPr="00802E21" w:rsidRDefault="00802E21" w:rsidP="00802E21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01D3D5C" w14:textId="571BF035" w:rsidR="00E31DB9" w:rsidRDefault="00E31DB9" w:rsidP="00F16A81">
      <w:pPr>
        <w:pStyle w:val="Heading1"/>
      </w:pPr>
      <w:bookmarkStart w:id="14" w:name="_Toc57272151"/>
      <w:r>
        <w:t>Ước lượng</w:t>
      </w:r>
      <w:r w:rsidR="0011003A">
        <w:t xml:space="preserve"> chung</w:t>
      </w:r>
      <w:bookmarkEnd w:id="14"/>
    </w:p>
    <w:p w14:paraId="7CB60D16" w14:textId="7C752AC3" w:rsidR="002814C8" w:rsidRDefault="002814C8" w:rsidP="00E31DB9">
      <w:pPr>
        <w:pStyle w:val="Heading2"/>
      </w:pPr>
      <w:bookmarkStart w:id="15" w:name="_Toc57272152"/>
      <w:r>
        <w:t>Ước lượng thời gian</w:t>
      </w:r>
      <w:bookmarkEnd w:id="15"/>
    </w:p>
    <w:p w14:paraId="4CAA1D6E" w14:textId="749A968B" w:rsidR="00612FB1" w:rsidRDefault="000C6EB0" w:rsidP="00017E86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 xml:space="preserve">Để chạy thành công </w:t>
      </w:r>
      <w:r w:rsidR="00017E86">
        <w:rPr>
          <w:i/>
          <w:iCs/>
        </w:rPr>
        <w:t>mã nguồn</w:t>
      </w:r>
      <w:r>
        <w:rPr>
          <w:i/>
          <w:iCs/>
        </w:rPr>
        <w:t xml:space="preserve"> mở</w:t>
      </w:r>
      <w:r w:rsidR="00017E86">
        <w:rPr>
          <w:i/>
          <w:iCs/>
        </w:rPr>
        <w:t xml:space="preserve"> cần bao nhiêu thời gian</w:t>
      </w:r>
    </w:p>
    <w:p w14:paraId="698E473B" w14:textId="480537F6" w:rsidR="00327CC3" w:rsidRDefault="00327CC3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0B40C28B" w14:textId="21F2549C" w:rsidR="000123C4" w:rsidRPr="00327CC3" w:rsidRDefault="000123C4" w:rsidP="00327CC3">
      <w:pPr>
        <w:pStyle w:val="ListParagraph"/>
        <w:numPr>
          <w:ilvl w:val="0"/>
          <w:numId w:val="40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33628FB7" w14:textId="0FE0EABF" w:rsidR="00D466C7" w:rsidRDefault="002814C8" w:rsidP="00E31DB9">
      <w:pPr>
        <w:pStyle w:val="Heading2"/>
      </w:pPr>
      <w:bookmarkStart w:id="16" w:name="_Toc57272153"/>
      <w:r>
        <w:t>Ước lượng rủi ro</w:t>
      </w:r>
      <w:bookmarkEnd w:id="16"/>
    </w:p>
    <w:p w14:paraId="429A4ABF" w14:textId="52454699" w:rsidR="00327CC3" w:rsidRPr="007E4E75" w:rsidRDefault="00327CC3" w:rsidP="00327CC3">
      <w:pPr>
        <w:rPr>
          <w:i/>
          <w:iCs/>
        </w:rPr>
      </w:pPr>
      <w:r w:rsidRPr="007E4E75">
        <w:rPr>
          <w:i/>
          <w:iCs/>
        </w:rPr>
        <w:t>Ước lượng 5 rủi ro của dự án</w:t>
      </w:r>
      <w:r w:rsidR="00A43D43" w:rsidRPr="007E4E75">
        <w:rPr>
          <w:i/>
          <w:iCs/>
        </w:rPr>
        <w:t xml:space="preserve"> tìm hiểu mã nguồn mở này: </w:t>
      </w:r>
      <w:r w:rsidRPr="007E4E75">
        <w:rPr>
          <w:i/>
          <w:iCs/>
        </w:rPr>
        <w:t xml:space="preserve">Mỗi rủi ro có </w:t>
      </w:r>
      <w:r w:rsidR="007E4E75" w:rsidRPr="007E4E75">
        <w:rPr>
          <w:i/>
          <w:iCs/>
        </w:rPr>
        <w:t>5</w:t>
      </w:r>
      <w:r w:rsidRPr="007E4E75">
        <w:rPr>
          <w:i/>
          <w:iCs/>
        </w:rPr>
        <w:t xml:space="preserve"> yếu tố cần</w:t>
      </w:r>
      <w:r w:rsidR="00A43D43" w:rsidRPr="007E4E75">
        <w:rPr>
          <w:i/>
          <w:iCs/>
        </w:rPr>
        <w:t xml:space="preserve"> ghi rõ</w:t>
      </w:r>
    </w:p>
    <w:p w14:paraId="76FE9619" w14:textId="33EA5366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3F8E4E3D" w14:textId="1F595E25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427D6A76" w14:textId="6148F884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4772B9A4" w14:textId="7C9CE599" w:rsidR="007E4E75" w:rsidRPr="007E4E75" w:rsidRDefault="007E4E75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342B0712" w14:textId="5D996873" w:rsidR="00A43D43" w:rsidRPr="007E4E75" w:rsidRDefault="00A43D43" w:rsidP="00A43D43">
      <w:pPr>
        <w:pStyle w:val="ListParagraph"/>
        <w:numPr>
          <w:ilvl w:val="0"/>
          <w:numId w:val="40"/>
        </w:numPr>
        <w:rPr>
          <w:i/>
          <w:iCs/>
        </w:rPr>
      </w:pPr>
      <w:r w:rsidRPr="007E4E75">
        <w:rPr>
          <w:i/>
          <w:iCs/>
        </w:rPr>
        <w:t>Giải pháp</w:t>
      </w:r>
      <w:r w:rsidR="007E4E75" w:rsidRPr="007E4E75">
        <w:rPr>
          <w:i/>
          <w:iCs/>
        </w:rPr>
        <w:t xml:space="preserve"> xử lý</w:t>
      </w:r>
    </w:p>
    <w:p w14:paraId="75BBC988" w14:textId="77777777" w:rsidR="00D466C7" w:rsidRPr="00A43D43" w:rsidRDefault="00D466C7" w:rsidP="00D466C7"/>
    <w:p w14:paraId="5532CC94" w14:textId="4F7211A5" w:rsidR="00E31DB9" w:rsidRDefault="00E31DB9" w:rsidP="00E31DB9">
      <w:pPr>
        <w:pStyle w:val="Heading1"/>
      </w:pPr>
      <w:bookmarkStart w:id="17" w:name="_Toc57272154"/>
      <w:r>
        <w:t>Ước lượng giá thành</w:t>
      </w:r>
      <w:bookmarkEnd w:id="17"/>
    </w:p>
    <w:p w14:paraId="0956B7DC" w14:textId="7C170DDC" w:rsidR="00643D16" w:rsidRDefault="00643D16" w:rsidP="003D6029">
      <w:pPr>
        <w:rPr>
          <w:i/>
        </w:rPr>
      </w:pPr>
      <w:r>
        <w:rPr>
          <w:i/>
        </w:rPr>
        <w:t>Giả định rằng nhóm tải về mã nguồn mở này</w:t>
      </w:r>
      <w:r w:rsidR="00D52202">
        <w:rPr>
          <w:i/>
        </w:rPr>
        <w:t>, tìm hiểu</w:t>
      </w:r>
      <w:r>
        <w:rPr>
          <w:i/>
        </w:rPr>
        <w:t xml:space="preserve"> và đem </w:t>
      </w:r>
      <w:r w:rsidR="003A5EB8">
        <w:rPr>
          <w:i/>
        </w:rPr>
        <w:t>bán luôn cho người sử dụng</w:t>
      </w:r>
    </w:p>
    <w:p w14:paraId="44E85B20" w14:textId="76E9FB33" w:rsidR="003E6A70" w:rsidRDefault="003E6A70" w:rsidP="003D6029">
      <w:pPr>
        <w:rPr>
          <w:i/>
        </w:rPr>
      </w:pPr>
      <w:r w:rsidRPr="003E6A70">
        <w:rPr>
          <w:i/>
        </w:rPr>
        <w:lastRenderedPageBreak/>
        <w:t xml:space="preserve">Chi phí </w:t>
      </w:r>
      <w:r>
        <w:rPr>
          <w:i/>
        </w:rPr>
        <w:t>phát triển  +  Chi phí kiểm thử</w:t>
      </w:r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>Chi phí vận hành</w:t>
      </w:r>
      <w:r w:rsidR="003C2146">
        <w:rPr>
          <w:i/>
        </w:rPr>
        <w:t>, quản lý, hành chính</w:t>
      </w:r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>Chi phí kính doanh, quảng cáo, tiếp thị</w:t>
      </w:r>
    </w:p>
    <w:p w14:paraId="578C2CD0" w14:textId="2114E611" w:rsidR="00D65A38" w:rsidRDefault="00D65A38" w:rsidP="00D65A38">
      <w:pPr>
        <w:pStyle w:val="Heading1"/>
      </w:pPr>
      <w:bookmarkStart w:id="18" w:name="_Toc57272155"/>
      <w:r>
        <w:t>Ước lượng chất lượng</w:t>
      </w:r>
      <w:bookmarkEnd w:id="18"/>
    </w:p>
    <w:p w14:paraId="32007B6F" w14:textId="339DDB9B" w:rsidR="00D65A38" w:rsidRDefault="00FF6F60" w:rsidP="003D6029">
      <w:pPr>
        <w:rPr>
          <w:i/>
        </w:rPr>
      </w:pPr>
      <w:r>
        <w:rPr>
          <w:i/>
        </w:rPr>
        <w:t>Ước lượng số dòng code</w:t>
      </w:r>
    </w:p>
    <w:p w14:paraId="49FE857A" w14:textId="0A05FCF1" w:rsidR="00FF6F60" w:rsidRDefault="00FF6F60" w:rsidP="003D6029">
      <w:pPr>
        <w:rPr>
          <w:i/>
        </w:rPr>
      </w:pPr>
      <w:r>
        <w:rPr>
          <w:i/>
        </w:rPr>
        <w:t xml:space="preserve">Ước lượng số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</w:p>
    <w:p w14:paraId="46C3CD65" w14:textId="51F65BDC" w:rsidR="005E2D65" w:rsidRDefault="005E2D65" w:rsidP="005E2D65">
      <w:pPr>
        <w:pStyle w:val="Heading1"/>
      </w:pPr>
      <w:bookmarkStart w:id="19" w:name="_Toc57272156"/>
      <w:r>
        <w:t>Đóng dự án</w:t>
      </w:r>
      <w:bookmarkEnd w:id="19"/>
    </w:p>
    <w:p w14:paraId="6CD045D2" w14:textId="45570D4B" w:rsidR="005E2D65" w:rsidRDefault="008E6AE9" w:rsidP="005E2D65">
      <w:r>
        <w:t>Thực hiện các thống kê</w:t>
      </w:r>
    </w:p>
    <w:p w14:paraId="37A5DC86" w14:textId="03D73393" w:rsidR="008E6AE9" w:rsidRPr="00D1020B" w:rsidRDefault="00D1020B" w:rsidP="00D1020B">
      <w:pPr>
        <w:pStyle w:val="Heading2"/>
      </w:pPr>
      <w:bookmarkStart w:id="20" w:name="_Toc57272157"/>
      <w:r>
        <w:t>Quản lý mã nguồn</w:t>
      </w:r>
      <w:bookmarkEnd w:id="20"/>
    </w:p>
    <w:p w14:paraId="727D6E3F" w14:textId="25B8E7AC" w:rsidR="00D1020B" w:rsidRDefault="00D1020B" w:rsidP="005E2D65">
      <w:r>
        <w:t>Dựa trên các biểu đồ của Git</w:t>
      </w:r>
      <w:r w:rsidR="006D666A">
        <w:t xml:space="preserve"> của dự án mới mà nhóm đã fork</w:t>
      </w:r>
      <w:r w:rsidR="00687A4B">
        <w:t>, hoặc các công cụ phân tích code</w:t>
      </w:r>
      <w:r>
        <w:t>,</w:t>
      </w:r>
      <w:r w:rsidR="006A739D">
        <w:t xml:space="preserve"> xuất ra </w:t>
      </w:r>
      <w:r w:rsidR="00924FA9">
        <w:t>3</w:t>
      </w:r>
      <w:r w:rsidR="006A739D">
        <w:t xml:space="preserve"> thông kê</w:t>
      </w:r>
      <w:r w:rsidR="00ED43BF">
        <w:t>. Gợi ý</w:t>
      </w:r>
      <w:r w:rsidR="00A46FF8">
        <w:t xml:space="preserve"> </w:t>
      </w:r>
    </w:p>
    <w:p w14:paraId="2E646AEC" w14:textId="70A50CAB" w:rsidR="006A739D" w:rsidRDefault="00DD4BB4" w:rsidP="006A739D">
      <w:pPr>
        <w:pStyle w:val="ListParagraph"/>
        <w:numPr>
          <w:ilvl w:val="0"/>
          <w:numId w:val="37"/>
        </w:numPr>
      </w:pPr>
      <w:r>
        <w:t>Số commit của mỗi người</w:t>
      </w:r>
    </w:p>
    <w:p w14:paraId="06E3DE0E" w14:textId="3A10E2A0" w:rsidR="00DD4BB4" w:rsidRDefault="00DD4BB4" w:rsidP="006A739D">
      <w:pPr>
        <w:pStyle w:val="ListParagraph"/>
        <w:numPr>
          <w:ilvl w:val="0"/>
          <w:numId w:val="37"/>
        </w:numPr>
      </w:pPr>
      <w:r>
        <w:t>Phân bố commit của dự án (sáng chiều đêm…)</w:t>
      </w:r>
    </w:p>
    <w:p w14:paraId="34D2EF2A" w14:textId="3DCBD9A1" w:rsidR="00DD4BB4" w:rsidRDefault="000E5F9F" w:rsidP="006A739D">
      <w:pPr>
        <w:pStyle w:val="ListParagraph"/>
        <w:numPr>
          <w:ilvl w:val="0"/>
          <w:numId w:val="37"/>
        </w:numPr>
      </w:pPr>
      <w:r>
        <w:t xml:space="preserve">Số </w:t>
      </w:r>
      <w:r w:rsidR="001C5DD1">
        <w:t xml:space="preserve">dòng lệnh bị </w:t>
      </w:r>
      <w:r>
        <w:t>thay đổi</w:t>
      </w:r>
    </w:p>
    <w:p w14:paraId="363052BB" w14:textId="77B9D073" w:rsidR="00DC5E3B" w:rsidRDefault="00DC5E3B" w:rsidP="006A739D">
      <w:pPr>
        <w:pStyle w:val="ListParagraph"/>
        <w:numPr>
          <w:ilvl w:val="0"/>
          <w:numId w:val="37"/>
        </w:numPr>
      </w:pPr>
      <w:r w:rsidRPr="00DC5E3B">
        <w:t>Sơ đồ các branch được t</w:t>
      </w:r>
      <w:r>
        <w:t>ạo ra</w:t>
      </w:r>
    </w:p>
    <w:p w14:paraId="658CE6F7" w14:textId="091921DB" w:rsidR="000F7EFC" w:rsidRPr="000F7EFC" w:rsidRDefault="000F7EFC" w:rsidP="000F7EFC">
      <w:pPr>
        <w:pStyle w:val="ListParagraph"/>
        <w:numPr>
          <w:ilvl w:val="0"/>
          <w:numId w:val="37"/>
        </w:numPr>
      </w:pPr>
      <w:r w:rsidRPr="000F7EFC">
        <w:t>Số dòng lệnh của dự</w:t>
      </w:r>
      <w:r>
        <w:t xml:space="preserve"> án</w:t>
      </w:r>
    </w:p>
    <w:p w14:paraId="071A5D9D" w14:textId="006A1283" w:rsidR="00D1020B" w:rsidRPr="00D1020B" w:rsidRDefault="00D1020B" w:rsidP="00D1020B">
      <w:pPr>
        <w:pStyle w:val="Heading2"/>
      </w:pPr>
      <w:bookmarkStart w:id="21" w:name="_Toc57272158"/>
      <w:r>
        <w:t>Quản lý công việc</w:t>
      </w:r>
      <w:bookmarkEnd w:id="21"/>
    </w:p>
    <w:p w14:paraId="35E6B112" w14:textId="1C8C6250" w:rsidR="00816042" w:rsidRDefault="00816042" w:rsidP="00816042">
      <w:r>
        <w:t xml:space="preserve">Dựa trên các biểu đồ của </w:t>
      </w:r>
      <w:r w:rsidR="000C1F52">
        <w:t>Planner</w:t>
      </w:r>
      <w:r>
        <w:t xml:space="preserve">, xuất ra </w:t>
      </w:r>
      <w:r w:rsidR="00EC046A">
        <w:t>2</w:t>
      </w:r>
      <w:r>
        <w:t xml:space="preserve"> th</w:t>
      </w:r>
      <w:r w:rsidR="00F7259E">
        <w:t>ố</w:t>
      </w:r>
      <w:r>
        <w:t>ng kê. Gợi ý</w:t>
      </w:r>
    </w:p>
    <w:p w14:paraId="4FB2F80B" w14:textId="223B04FF" w:rsidR="00924FA9" w:rsidRDefault="00816042" w:rsidP="00924FA9">
      <w:pPr>
        <w:pStyle w:val="ListParagraph"/>
        <w:numPr>
          <w:ilvl w:val="0"/>
          <w:numId w:val="38"/>
        </w:numPr>
      </w:pPr>
      <w:r w:rsidRPr="00F916B8">
        <w:t xml:space="preserve">Số task </w:t>
      </w:r>
      <w:r w:rsidR="00F916B8" w:rsidRPr="00F916B8">
        <w:t>đã hoàn th</w:t>
      </w:r>
      <w:r w:rsidR="00F916B8">
        <w:t>ành, chưa hoàn thành,</w:t>
      </w:r>
      <w:r w:rsidR="00720ED8">
        <w:t xml:space="preserve"> muộn…</w:t>
      </w:r>
    </w:p>
    <w:p w14:paraId="4D3B78A3" w14:textId="5926604E" w:rsidR="00720ED8" w:rsidRPr="00F916B8" w:rsidRDefault="00B20CF2" w:rsidP="00924FA9">
      <w:pPr>
        <w:pStyle w:val="ListParagraph"/>
        <w:numPr>
          <w:ilvl w:val="0"/>
          <w:numId w:val="38"/>
        </w:numPr>
      </w:pPr>
      <w:r>
        <w:t>Bố trí task theo Schedule</w:t>
      </w:r>
    </w:p>
    <w:p w14:paraId="01AC2A27" w14:textId="1E92EDB7" w:rsidR="00127A55" w:rsidRDefault="00127A55" w:rsidP="00127A55">
      <w:pPr>
        <w:pStyle w:val="Heading1"/>
        <w:rPr>
          <w:lang w:eastAsia="en-US" w:bidi="ar-SA"/>
        </w:rPr>
      </w:pPr>
      <w:bookmarkStart w:id="22" w:name="_Toc57272159"/>
      <w:r>
        <w:rPr>
          <w:lang w:eastAsia="en-US" w:bidi="ar-SA"/>
        </w:rPr>
        <w:t>Danh mục tài liệu liên quan</w:t>
      </w:r>
      <w:bookmarkEnd w:id="22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sectPr w:rsidR="003F1120" w:rsidRPr="003F1120" w:rsidSect="00DB035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D0630D" w14:textId="77777777" w:rsidR="00414EAC" w:rsidRDefault="00414EAC">
      <w:r>
        <w:separator/>
      </w:r>
    </w:p>
    <w:p w14:paraId="5974DB50" w14:textId="77777777" w:rsidR="00414EAC" w:rsidRDefault="00414EAC"/>
  </w:endnote>
  <w:endnote w:type="continuationSeparator" w:id="0">
    <w:p w14:paraId="0C848848" w14:textId="77777777" w:rsidR="00414EAC" w:rsidRDefault="00414EAC">
      <w:r>
        <w:continuationSeparator/>
      </w:r>
    </w:p>
    <w:p w14:paraId="536CDDD7" w14:textId="77777777" w:rsidR="00414EAC" w:rsidRDefault="00414EAC"/>
  </w:endnote>
  <w:endnote w:type="continuationNotice" w:id="1">
    <w:p w14:paraId="6D206E70" w14:textId="77777777" w:rsidR="00414EAC" w:rsidRDefault="00414E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E27ED2" w14:textId="512B3DD1" w:rsidR="00A46170" w:rsidRPr="009A57EC" w:rsidRDefault="00932976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2A030E">
      <w:rPr>
        <w:i/>
        <w:noProof/>
        <w:color w:val="951B13"/>
        <w:lang w:eastAsia="ar-SA" w:bidi="ar-SA"/>
      </w:rPr>
      <w:t>iv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7BF06" w14:textId="42B74BC1" w:rsidR="00033D8B" w:rsidRPr="00932976" w:rsidRDefault="00932976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Footer"/>
      <w:rPr>
        <w:i/>
        <w:color w:val="003366"/>
      </w:rPr>
    </w:pPr>
  </w:p>
  <w:p w14:paraId="2B3DBBFD" w14:textId="77777777" w:rsidR="00932976" w:rsidRDefault="00932976">
    <w:pPr>
      <w:pStyle w:val="Footer"/>
      <w:rPr>
        <w:i/>
        <w:color w:val="003366"/>
      </w:rPr>
    </w:pPr>
  </w:p>
  <w:p w14:paraId="7A61AF73" w14:textId="77777777" w:rsidR="00932976" w:rsidRPr="00932976" w:rsidRDefault="00932976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85AEA" w14:textId="51D3C7F1" w:rsidR="00A46170" w:rsidRPr="001022FF" w:rsidRDefault="00BB183C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A030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2A030E">
      <w:rPr>
        <w:i/>
        <w:noProof/>
        <w:color w:val="C00000"/>
        <w:lang w:eastAsia="ar-SA" w:bidi="ar-SA"/>
      </w:rPr>
      <w:t>8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AEC0C" w14:textId="77777777" w:rsidR="00414EAC" w:rsidRDefault="00414EAC">
      <w:r>
        <w:separator/>
      </w:r>
    </w:p>
    <w:p w14:paraId="21FE6892" w14:textId="77777777" w:rsidR="00414EAC" w:rsidRDefault="00414EAC"/>
  </w:footnote>
  <w:footnote w:type="continuationSeparator" w:id="0">
    <w:p w14:paraId="357D76A0" w14:textId="77777777" w:rsidR="00414EAC" w:rsidRDefault="00414EAC">
      <w:r>
        <w:continuationSeparator/>
      </w:r>
    </w:p>
    <w:p w14:paraId="293C9FD5" w14:textId="77777777" w:rsidR="00414EAC" w:rsidRDefault="00414EAC"/>
  </w:footnote>
  <w:footnote w:type="continuationNotice" w:id="1">
    <w:p w14:paraId="61988944" w14:textId="77777777" w:rsidR="00414EAC" w:rsidRDefault="00414E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D2E81" w14:textId="77777777" w:rsidR="00A46170" w:rsidRPr="009A57EC" w:rsidRDefault="00A46170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EA4CFE" w14:textId="2A56EA10" w:rsidR="00A46170" w:rsidRPr="00AB15C8" w:rsidRDefault="00D5115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val="vi-VN" w:eastAsia="vi-VN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Ước lượng dự án nguồn mở</w:t>
    </w:r>
    <w:r w:rsidR="000800BD">
      <w:rPr>
        <w:i/>
        <w:color w:val="C00000"/>
        <w:lang w:eastAsia="ar-SA" w:bidi="ar-SA"/>
      </w:rPr>
      <w:fldChar w:fldCharType="end"/>
    </w:r>
    <w:r w:rsidR="000604A2">
      <w:rPr>
        <w:i/>
        <w:color w:val="C00000"/>
        <w:lang w:eastAsia="ar-SA" w:bidi="ar-SA"/>
      </w:rPr>
      <w:t>:</w:t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0604A2">
      <w:rPr>
        <w:i/>
        <w:color w:val="C00000"/>
        <w:lang w:eastAsia="ar-SA" w:bidi="ar-SA"/>
      </w:rPr>
      <w:t>Tên dự án nguồn mở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2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4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1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9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3"/>
  </w:num>
  <w:num w:numId="20">
    <w:abstractNumId w:val="39"/>
  </w:num>
  <w:num w:numId="21">
    <w:abstractNumId w:val="38"/>
  </w:num>
  <w:num w:numId="22">
    <w:abstractNumId w:val="22"/>
  </w:num>
  <w:num w:numId="23">
    <w:abstractNumId w:val="20"/>
  </w:num>
  <w:num w:numId="24">
    <w:abstractNumId w:val="24"/>
  </w:num>
  <w:num w:numId="25">
    <w:abstractNumId w:val="29"/>
  </w:num>
  <w:num w:numId="26">
    <w:abstractNumId w:val="25"/>
  </w:num>
  <w:num w:numId="27">
    <w:abstractNumId w:val="35"/>
  </w:num>
  <w:num w:numId="28">
    <w:abstractNumId w:val="30"/>
  </w:num>
  <w:num w:numId="29">
    <w:abstractNumId w:val="21"/>
  </w:num>
  <w:num w:numId="30">
    <w:abstractNumId w:val="19"/>
  </w:num>
  <w:num w:numId="31">
    <w:abstractNumId w:val="34"/>
  </w:num>
  <w:num w:numId="32">
    <w:abstractNumId w:val="28"/>
  </w:num>
  <w:num w:numId="33">
    <w:abstractNumId w:val="31"/>
  </w:num>
  <w:num w:numId="34">
    <w:abstractNumId w:val="27"/>
  </w:num>
  <w:num w:numId="35">
    <w:abstractNumId w:val="33"/>
  </w:num>
  <w:num w:numId="36">
    <w:abstractNumId w:val="32"/>
  </w:num>
  <w:num w:numId="37">
    <w:abstractNumId w:val="36"/>
  </w:num>
  <w:num w:numId="38">
    <w:abstractNumId w:val="26"/>
  </w:num>
  <w:num w:numId="39">
    <w:abstractNumId w:val="37"/>
  </w:num>
  <w:num w:numId="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B9"/>
    <w:rsid w:val="00000D34"/>
    <w:rsid w:val="000011BB"/>
    <w:rsid w:val="00001D7C"/>
    <w:rsid w:val="00010D52"/>
    <w:rsid w:val="00011B84"/>
    <w:rsid w:val="000123C4"/>
    <w:rsid w:val="0001730E"/>
    <w:rsid w:val="00017E86"/>
    <w:rsid w:val="00030EB1"/>
    <w:rsid w:val="00033D8B"/>
    <w:rsid w:val="000342ED"/>
    <w:rsid w:val="0003691C"/>
    <w:rsid w:val="00044EE2"/>
    <w:rsid w:val="000465BE"/>
    <w:rsid w:val="00050CBF"/>
    <w:rsid w:val="00054E47"/>
    <w:rsid w:val="000604A2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B02E2"/>
    <w:rsid w:val="000C1116"/>
    <w:rsid w:val="000C1F52"/>
    <w:rsid w:val="000C4959"/>
    <w:rsid w:val="000C4B0B"/>
    <w:rsid w:val="000C515B"/>
    <w:rsid w:val="000C6EB0"/>
    <w:rsid w:val="000D487F"/>
    <w:rsid w:val="000D65BE"/>
    <w:rsid w:val="000D792D"/>
    <w:rsid w:val="000E098D"/>
    <w:rsid w:val="000E161A"/>
    <w:rsid w:val="000E34A3"/>
    <w:rsid w:val="000E3E6E"/>
    <w:rsid w:val="000E5F9F"/>
    <w:rsid w:val="000F42AD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A0D"/>
    <w:rsid w:val="00141B15"/>
    <w:rsid w:val="001501A9"/>
    <w:rsid w:val="00165B2F"/>
    <w:rsid w:val="001674DD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2E68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405"/>
    <w:rsid w:val="00223F28"/>
    <w:rsid w:val="00224DF2"/>
    <w:rsid w:val="00224EDD"/>
    <w:rsid w:val="00224F53"/>
    <w:rsid w:val="00227C6E"/>
    <w:rsid w:val="00230289"/>
    <w:rsid w:val="002331B0"/>
    <w:rsid w:val="00234C1D"/>
    <w:rsid w:val="0023689A"/>
    <w:rsid w:val="002402B9"/>
    <w:rsid w:val="00240BE2"/>
    <w:rsid w:val="00240F96"/>
    <w:rsid w:val="002417E3"/>
    <w:rsid w:val="00244556"/>
    <w:rsid w:val="0024475C"/>
    <w:rsid w:val="0025160B"/>
    <w:rsid w:val="00252DC9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0676"/>
    <w:rsid w:val="002924B9"/>
    <w:rsid w:val="00294AE0"/>
    <w:rsid w:val="00294F92"/>
    <w:rsid w:val="00294FE5"/>
    <w:rsid w:val="002963B3"/>
    <w:rsid w:val="00297AAA"/>
    <w:rsid w:val="002A00AB"/>
    <w:rsid w:val="002A030E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27CC3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642C9"/>
    <w:rsid w:val="00372858"/>
    <w:rsid w:val="00374075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A5EB8"/>
    <w:rsid w:val="003B1213"/>
    <w:rsid w:val="003B1D09"/>
    <w:rsid w:val="003B4CE6"/>
    <w:rsid w:val="003C0262"/>
    <w:rsid w:val="003C026C"/>
    <w:rsid w:val="003C2146"/>
    <w:rsid w:val="003C4C8F"/>
    <w:rsid w:val="003C7422"/>
    <w:rsid w:val="003D1032"/>
    <w:rsid w:val="003D6029"/>
    <w:rsid w:val="003E1613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14EAC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6FCF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3618E"/>
    <w:rsid w:val="00543831"/>
    <w:rsid w:val="005444C6"/>
    <w:rsid w:val="0054514B"/>
    <w:rsid w:val="00546773"/>
    <w:rsid w:val="00551589"/>
    <w:rsid w:val="00551F94"/>
    <w:rsid w:val="005558A8"/>
    <w:rsid w:val="00560085"/>
    <w:rsid w:val="00560553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3A75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0E4"/>
    <w:rsid w:val="006158E3"/>
    <w:rsid w:val="0062484B"/>
    <w:rsid w:val="00625AEF"/>
    <w:rsid w:val="006312F5"/>
    <w:rsid w:val="00642F63"/>
    <w:rsid w:val="00643D16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D2A20"/>
    <w:rsid w:val="006D666A"/>
    <w:rsid w:val="006D6E0A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533F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4E75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474F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87EF8"/>
    <w:rsid w:val="0089595C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2CDB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80C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C41F9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1B4E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3D43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17D7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1F07"/>
    <w:rsid w:val="00C03807"/>
    <w:rsid w:val="00C10F42"/>
    <w:rsid w:val="00C14092"/>
    <w:rsid w:val="00C16F59"/>
    <w:rsid w:val="00C179B2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09E2"/>
    <w:rsid w:val="00C5136B"/>
    <w:rsid w:val="00C52A75"/>
    <w:rsid w:val="00C64416"/>
    <w:rsid w:val="00C659C5"/>
    <w:rsid w:val="00C66E19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96C"/>
    <w:rsid w:val="00CC2A76"/>
    <w:rsid w:val="00CC4AF0"/>
    <w:rsid w:val="00CC5376"/>
    <w:rsid w:val="00CC6509"/>
    <w:rsid w:val="00CD17A9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52202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C3409"/>
    <w:rsid w:val="00ED43BF"/>
    <w:rsid w:val="00ED59D9"/>
    <w:rsid w:val="00ED5C1F"/>
    <w:rsid w:val="00ED6D21"/>
    <w:rsid w:val="00EE1C50"/>
    <w:rsid w:val="00EE7E46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0AF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Heading1">
    <w:name w:val="heading 1"/>
    <w:basedOn w:val="Normal"/>
    <w:next w:val="Normal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DefaultParagraphFont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DefaultParagraphFont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DefaultParagraphFont"/>
  </w:style>
  <w:style w:type="character" w:customStyle="1" w:styleId="CharChar">
    <w:name w:val="Char Char"/>
    <w:basedOn w:val="DefaultParagraphFont"/>
  </w:style>
  <w:style w:type="character" w:styleId="PlaceholderText">
    <w:name w:val="Placeholder Text"/>
    <w:basedOn w:val="DefaultParagraphFont"/>
    <w:rPr>
      <w:color w:val="808080"/>
    </w:rPr>
  </w:style>
  <w:style w:type="character" w:customStyle="1" w:styleId="CharChar5">
    <w:name w:val="Char Char5"/>
    <w:basedOn w:val="DefaultParagraphFont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DefaultParagraphFont"/>
    <w:rPr>
      <w:rFonts w:ascii="Cambria" w:eastAsia="MS Gothic" w:hAnsi="Cambria" w:cs="Mangal"/>
    </w:rPr>
  </w:style>
  <w:style w:type="character" w:customStyle="1" w:styleId="CharChar3">
    <w:name w:val="Char Char3"/>
    <w:basedOn w:val="DefaultParagraphFont"/>
    <w:rPr>
      <w:rFonts w:ascii="Cambria" w:eastAsia="MS Gothic" w:hAnsi="Cambria" w:cs="Times New Roman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Tiu">
    <w:name w:val="Tiêu đề"/>
    <w:basedOn w:val="Normal"/>
    <w:next w:val="BodyText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  <w:rPr>
      <w:rFonts w:cs="Tahoma"/>
    </w:rPr>
  </w:style>
  <w:style w:type="paragraph" w:customStyle="1" w:styleId="Ph">
    <w:name w:val="Phụ đề"/>
    <w:basedOn w:val="Normal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Normal"/>
    <w:pPr>
      <w:suppressLineNumbers/>
    </w:pPr>
    <w:rPr>
      <w:rFonts w:cs="Tahoma"/>
    </w:rPr>
  </w:style>
  <w:style w:type="paragraph" w:styleId="NoSpacing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alloonText">
    <w:name w:val="Balloon Text"/>
    <w:basedOn w:val="Normal"/>
    <w:pPr>
      <w:spacing w:after="0" w:line="240" w:lineRule="auto"/>
    </w:pPr>
    <w:rPr>
      <w:rFonts w:cs="Mangal"/>
      <w:sz w:val="16"/>
      <w:szCs w:val="14"/>
    </w:rPr>
  </w:style>
  <w:style w:type="paragraph" w:styleId="Header">
    <w:name w:val="header"/>
    <w:basedOn w:val="Normal"/>
    <w:pPr>
      <w:spacing w:after="0" w:line="240" w:lineRule="auto"/>
    </w:pPr>
  </w:style>
  <w:style w:type="paragraph" w:styleId="Footer">
    <w:name w:val="footer"/>
    <w:basedOn w:val="Normal"/>
    <w:pPr>
      <w:spacing w:after="0" w:line="240" w:lineRule="auto"/>
    </w:pPr>
  </w:style>
  <w:style w:type="paragraph" w:styleId="ListParagraph">
    <w:name w:val="List Paragraph"/>
    <w:basedOn w:val="Normal"/>
    <w:qFormat/>
    <w:pPr>
      <w:ind w:left="840"/>
    </w:pPr>
  </w:style>
  <w:style w:type="paragraph" w:customStyle="1" w:styleId="NormalH">
    <w:name w:val="NormalH"/>
    <w:basedOn w:val="Normal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Heading">
    <w:name w:val="TOC Heading"/>
    <w:basedOn w:val="Heading1"/>
    <w:next w:val="Normal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TOC2">
    <w:name w:val="toc 2"/>
    <w:basedOn w:val="Normal"/>
    <w:next w:val="Normal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sz w:val="18"/>
      <w:szCs w:val="18"/>
    </w:rPr>
  </w:style>
  <w:style w:type="paragraph" w:styleId="DocumentMap">
    <w:name w:val="Document Map"/>
    <w:basedOn w:val="Normal"/>
    <w:pPr>
      <w:shd w:val="clear" w:color="auto" w:fill="000080"/>
    </w:pPr>
    <w:rPr>
      <w:rFonts w:cs="Tahoma"/>
    </w:rPr>
  </w:style>
  <w:style w:type="paragraph" w:styleId="PlainText">
    <w:name w:val="Plain Text"/>
    <w:basedOn w:val="Normal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Caption">
    <w:name w:val="caption"/>
    <w:basedOn w:val="Normal"/>
    <w:next w:val="Normal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BodyText"/>
  </w:style>
  <w:style w:type="paragraph" w:customStyle="1" w:styleId="Nidungbng">
    <w:name w:val="Nội dung bảng"/>
    <w:basedOn w:val="Normal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Heading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Heading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TableNormal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Heading3"/>
    <w:rsid w:val="00E22133"/>
    <w:pPr>
      <w:numPr>
        <w:ilvl w:val="0"/>
        <w:numId w:val="0"/>
      </w:numPr>
      <w:ind w:firstLine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IntenseEmphasis">
    <w:name w:val="Intense Emphasis"/>
    <w:basedOn w:val="DefaultParagraphFont"/>
    <w:uiPriority w:val="21"/>
    <w:qFormat/>
    <w:rsid w:val="009A57EC"/>
    <w:rPr>
      <w:b/>
      <w:bCs/>
      <w:i/>
      <w:iCs/>
      <w:color w:val="951B13"/>
    </w:rPr>
  </w:style>
  <w:style w:type="table" w:styleId="GridTable1Light-Accent2">
    <w:name w:val="Grid Table 1 Light Accent 2"/>
    <w:basedOn w:val="TableNormal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Emphasis">
    <w:name w:val="Emphasis"/>
    <w:basedOn w:val="DefaultParagraphFont"/>
    <w:qFormat/>
    <w:rsid w:val="00A105D3"/>
    <w:rPr>
      <w:i/>
      <w:iCs/>
    </w:rPr>
  </w:style>
  <w:style w:type="table" w:styleId="GridTable1Light">
    <w:name w:val="Grid Table 1 Light"/>
    <w:basedOn w:val="TableNormal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A44839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1689"/>
    <w:rPr>
      <w:color w:val="605E5C"/>
      <w:shd w:val="clear" w:color="auto" w:fill="E1DFDD"/>
    </w:rPr>
  </w:style>
  <w:style w:type="table" w:styleId="TableGrid">
    <w:name w:val="Table Grid"/>
    <w:basedOn w:val="TableNormal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tle">
    <w:name w:val="Title"/>
    <w:basedOn w:val="Normal"/>
    <w:next w:val="Normal"/>
    <w:link w:val="Title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Subtitle">
    <w:name w:val="Subtitle"/>
    <w:basedOn w:val="Normal"/>
    <w:next w:val="Normal"/>
    <w:link w:val="Subtitle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sks.office.com/" TargetMode="Externa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yperlink" Target="mailto:tien.nguyenduc@hust.edu.v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9A1F3F-F139-4C96-82BA-72F6868A0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Ước lượng dự án nguồn mở</vt:lpstr>
    </vt:vector>
  </TitlesOfParts>
  <Company>Techlink Company</Company>
  <LinksUpToDate>false</LinksUpToDate>
  <CharactersWithSpaces>6595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Ước lượng dự án nguồn mở</dc:title>
  <dc:subject>Tên dự án nguồn mở</dc:subject>
  <dc:creator>Pham Huy Minh</dc:creator>
  <cp:keywords/>
  <dc:description>Version 1.0</dc:description>
  <cp:lastModifiedBy>minhh</cp:lastModifiedBy>
  <cp:revision>2</cp:revision>
  <cp:lastPrinted>2008-03-13T11:02:00Z</cp:lastPrinted>
  <dcterms:created xsi:type="dcterms:W3CDTF">2020-12-09T10:33:00Z</dcterms:created>
  <dcterms:modified xsi:type="dcterms:W3CDTF">2020-12-09T10:33:00Z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